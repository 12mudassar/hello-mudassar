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FAEA" w14:textId="77777777" w:rsidR="00381D2D" w:rsidRDefault="0052335A">
      <w:pPr>
        <w:pStyle w:val="LabTitleStyle1"/>
        <w:ind w:left="360"/>
      </w:pPr>
      <w:bookmarkStart w:id="0" w:name="_Toc532936045"/>
      <w:r>
        <w:t>Lab No. 0</w:t>
      </w:r>
      <w:bookmarkEnd w:id="0"/>
      <w:r>
        <w:t>5</w:t>
      </w:r>
    </w:p>
    <w:p w14:paraId="7AC79E59" w14:textId="77777777" w:rsidR="00381D2D" w:rsidRDefault="0052335A">
      <w:pPr>
        <w:pStyle w:val="LabTitleStyle1"/>
        <w:ind w:left="360"/>
      </w:pPr>
      <w:r>
        <w:t>CPU Scheduling                          (Preemptive Algorithms)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07"/>
        <w:gridCol w:w="7669"/>
      </w:tblGrid>
      <w:tr w:rsidR="00381D2D" w14:paraId="542521F1" w14:textId="77777777">
        <w:trPr>
          <w:cantSplit/>
          <w:trHeight w:val="2565"/>
        </w:trPr>
        <w:tc>
          <w:tcPr>
            <w:tcW w:w="1907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textDirection w:val="tbRl"/>
            <w:vAlign w:val="center"/>
          </w:tcPr>
          <w:p w14:paraId="5712B723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0408AED5" w14:textId="77777777" w:rsidR="00381D2D" w:rsidRDefault="0052335A">
            <w:pPr>
              <w:pStyle w:val="Heading21"/>
              <w:widowControl w:val="0"/>
              <w:ind w:left="545"/>
            </w:pPr>
            <w:r>
              <w:t>Lab Objectives</w:t>
            </w:r>
          </w:p>
        </w:tc>
        <w:tc>
          <w:tcPr>
            <w:tcW w:w="7668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14:paraId="5C27D12F" w14:textId="77777777" w:rsidR="00381D2D" w:rsidRDefault="0052335A">
            <w:pPr>
              <w:widowControl w:val="0"/>
              <w:spacing w:before="240"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Following are the lab objectives:</w:t>
            </w:r>
          </w:p>
          <w:p w14:paraId="7E90CD90" w14:textId="77777777" w:rsidR="00381D2D" w:rsidRDefault="005233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Implement Priority Scheduling Algorithm</w:t>
            </w:r>
          </w:p>
          <w:p w14:paraId="142B172F" w14:textId="77777777" w:rsidR="00381D2D" w:rsidRDefault="005233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Implement Highest Response Ratio Next (HRRN) Algorithm</w:t>
            </w:r>
          </w:p>
        </w:tc>
      </w:tr>
    </w:tbl>
    <w:p w14:paraId="2F93F969" w14:textId="77777777" w:rsidR="00381D2D" w:rsidRDefault="00381D2D"/>
    <w:tbl>
      <w:tblPr>
        <w:tblStyle w:val="TableGrid1"/>
        <w:tblW w:w="92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15"/>
        <w:gridCol w:w="1236"/>
        <w:gridCol w:w="601"/>
        <w:gridCol w:w="1509"/>
        <w:gridCol w:w="518"/>
        <w:gridCol w:w="1105"/>
        <w:gridCol w:w="2768"/>
      </w:tblGrid>
      <w:tr w:rsidR="00381D2D" w14:paraId="6639705C" w14:textId="77777777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40955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  <w:p w14:paraId="1376FA11" w14:textId="77777777" w:rsidR="00381D2D" w:rsidRDefault="0052335A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Roll No. 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bottom"/>
          </w:tcPr>
          <w:p w14:paraId="56641F23" w14:textId="26B346B5" w:rsidR="00381D2D" w:rsidRDefault="0053752E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3370</w:t>
            </w:r>
          </w:p>
        </w:tc>
        <w:tc>
          <w:tcPr>
            <w:tcW w:w="2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B6E0F" w14:textId="77777777" w:rsidR="00381D2D" w:rsidRDefault="0052335A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Student Name 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8A2851" w14:textId="76023518" w:rsidR="00381D2D" w:rsidRDefault="0053752E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Mudassar Hassan</w:t>
            </w:r>
          </w:p>
        </w:tc>
      </w:tr>
      <w:tr w:rsidR="00381D2D" w14:paraId="34B2A270" w14:textId="77777777">
        <w:trPr>
          <w:trHeight w:val="45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85775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236" w:type="dxa"/>
            <w:tcBorders>
              <w:left w:val="nil"/>
              <w:bottom w:val="double" w:sz="4" w:space="0" w:color="000000"/>
              <w:right w:val="nil"/>
            </w:tcBorders>
            <w:vAlign w:val="center"/>
          </w:tcPr>
          <w:p w14:paraId="235FFBC6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Marks</w:t>
            </w:r>
          </w:p>
        </w:tc>
        <w:tc>
          <w:tcPr>
            <w:tcW w:w="6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A8D5C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 w14:paraId="2B1DBF44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Obtained Marks</w:t>
            </w:r>
          </w:p>
        </w:tc>
        <w:tc>
          <w:tcPr>
            <w:tcW w:w="5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5A10" w14:textId="77777777" w:rsidR="00381D2D" w:rsidRDefault="00381D2D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</w:p>
        </w:tc>
        <w:tc>
          <w:tcPr>
            <w:tcW w:w="3873" w:type="dxa"/>
            <w:gridSpan w:val="2"/>
            <w:tcBorders>
              <w:left w:val="nil"/>
              <w:bottom w:val="double" w:sz="4" w:space="0" w:color="000000"/>
              <w:right w:val="nil"/>
            </w:tcBorders>
            <w:vAlign w:val="center"/>
          </w:tcPr>
          <w:p w14:paraId="2C6EE0CB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Comments </w:t>
            </w:r>
          </w:p>
        </w:tc>
      </w:tr>
      <w:tr w:rsidR="00381D2D" w14:paraId="54BD0E16" w14:textId="77777777">
        <w:trPr>
          <w:trHeight w:val="45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E8299" w14:textId="77777777" w:rsidR="00381D2D" w:rsidRDefault="0052335A">
            <w:pPr>
              <w:widowControl w:val="0"/>
              <w:spacing w:after="0" w:line="24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Task 1</w:t>
            </w:r>
          </w:p>
        </w:tc>
        <w:tc>
          <w:tcPr>
            <w:tcW w:w="1236" w:type="dxa"/>
            <w:tcBorders>
              <w:top w:val="double" w:sz="4" w:space="0" w:color="000000"/>
              <w:left w:val="nil"/>
              <w:right w:val="nil"/>
            </w:tcBorders>
            <w:vAlign w:val="center"/>
          </w:tcPr>
          <w:p w14:paraId="7BB4EE3C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</w:t>
            </w:r>
          </w:p>
        </w:tc>
        <w:tc>
          <w:tcPr>
            <w:tcW w:w="6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7247F03" w14:textId="77777777" w:rsidR="00381D2D" w:rsidRDefault="00381D2D">
            <w:pPr>
              <w:widowControl w:val="0"/>
              <w:spacing w:after="0" w:line="240" w:lineRule="auto"/>
              <w:ind w:firstLine="360"/>
              <w:rPr>
                <w:rFonts w:cs="Times New Roman"/>
                <w:b/>
              </w:rPr>
            </w:pPr>
          </w:p>
        </w:tc>
        <w:tc>
          <w:tcPr>
            <w:tcW w:w="1509" w:type="dxa"/>
            <w:tcBorders>
              <w:left w:val="nil"/>
              <w:right w:val="nil"/>
            </w:tcBorders>
            <w:vAlign w:val="center"/>
          </w:tcPr>
          <w:p w14:paraId="7E2982CF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5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98C2E8C" w14:textId="77777777" w:rsidR="00381D2D" w:rsidRDefault="00381D2D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</w:p>
        </w:tc>
        <w:tc>
          <w:tcPr>
            <w:tcW w:w="3873" w:type="dxa"/>
            <w:gridSpan w:val="2"/>
            <w:tcBorders>
              <w:left w:val="nil"/>
              <w:right w:val="nil"/>
            </w:tcBorders>
            <w:vAlign w:val="center"/>
          </w:tcPr>
          <w:p w14:paraId="31E26157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381D2D" w14:paraId="4F768699" w14:textId="77777777">
        <w:trPr>
          <w:trHeight w:val="45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246C5" w14:textId="77777777" w:rsidR="00381D2D" w:rsidRDefault="0052335A">
            <w:pPr>
              <w:widowControl w:val="0"/>
              <w:spacing w:after="0" w:line="24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Task 2</w:t>
            </w:r>
          </w:p>
        </w:tc>
        <w:tc>
          <w:tcPr>
            <w:tcW w:w="1236" w:type="dxa"/>
            <w:tcBorders>
              <w:left w:val="nil"/>
              <w:bottom w:val="double" w:sz="4" w:space="0" w:color="000000"/>
              <w:right w:val="nil"/>
            </w:tcBorders>
            <w:vAlign w:val="center"/>
          </w:tcPr>
          <w:p w14:paraId="64F1D92B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</w:t>
            </w:r>
          </w:p>
        </w:tc>
        <w:tc>
          <w:tcPr>
            <w:tcW w:w="6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D252C27" w14:textId="77777777" w:rsidR="00381D2D" w:rsidRDefault="00381D2D">
            <w:pPr>
              <w:widowControl w:val="0"/>
              <w:spacing w:after="0" w:line="240" w:lineRule="auto"/>
              <w:ind w:firstLine="360"/>
              <w:rPr>
                <w:rFonts w:cs="Times New Roman"/>
                <w:b/>
              </w:rPr>
            </w:pPr>
          </w:p>
        </w:tc>
        <w:tc>
          <w:tcPr>
            <w:tcW w:w="1509" w:type="dxa"/>
            <w:tcBorders>
              <w:left w:val="nil"/>
              <w:bottom w:val="double" w:sz="4" w:space="0" w:color="000000"/>
              <w:right w:val="nil"/>
            </w:tcBorders>
            <w:vAlign w:val="center"/>
          </w:tcPr>
          <w:p w14:paraId="061B8C5E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5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9E4AE77" w14:textId="77777777" w:rsidR="00381D2D" w:rsidRDefault="00381D2D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</w:p>
        </w:tc>
        <w:tc>
          <w:tcPr>
            <w:tcW w:w="3873" w:type="dxa"/>
            <w:gridSpan w:val="2"/>
            <w:tcBorders>
              <w:left w:val="nil"/>
              <w:bottom w:val="double" w:sz="4" w:space="0" w:color="000000"/>
              <w:right w:val="nil"/>
            </w:tcBorders>
            <w:vAlign w:val="center"/>
          </w:tcPr>
          <w:p w14:paraId="0505ED8A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381D2D" w14:paraId="224A73E7" w14:textId="77777777">
        <w:trPr>
          <w:trHeight w:val="456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66FA8" w14:textId="77777777" w:rsidR="00381D2D" w:rsidRDefault="0052335A">
            <w:pPr>
              <w:widowControl w:val="0"/>
              <w:spacing w:after="0" w:line="24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Total Marks </w:t>
            </w:r>
          </w:p>
        </w:tc>
        <w:tc>
          <w:tcPr>
            <w:tcW w:w="1236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14:paraId="24C62BDE" w14:textId="77777777" w:rsidR="00381D2D" w:rsidRDefault="0052335A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40</w:t>
            </w:r>
          </w:p>
        </w:tc>
        <w:tc>
          <w:tcPr>
            <w:tcW w:w="6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18DA117" w14:textId="77777777" w:rsidR="00381D2D" w:rsidRDefault="00381D2D">
            <w:pPr>
              <w:widowControl w:val="0"/>
              <w:spacing w:after="0" w:line="240" w:lineRule="auto"/>
              <w:ind w:firstLine="360"/>
              <w:rPr>
                <w:rFonts w:cs="Times New Roman"/>
                <w:b/>
              </w:rPr>
            </w:pPr>
          </w:p>
        </w:tc>
        <w:tc>
          <w:tcPr>
            <w:tcW w:w="1509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14:paraId="1169C71A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5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07D876" w14:textId="77777777" w:rsidR="00381D2D" w:rsidRDefault="00381D2D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</w:p>
        </w:tc>
        <w:tc>
          <w:tcPr>
            <w:tcW w:w="3873" w:type="dxa"/>
            <w:gridSpan w:val="2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 w14:paraId="2207DA32" w14:textId="77777777" w:rsidR="00381D2D" w:rsidRDefault="00381D2D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</w:p>
        </w:tc>
      </w:tr>
      <w:tr w:rsidR="00381D2D" w14:paraId="3ED6E4C7" w14:textId="77777777">
        <w:trPr>
          <w:trHeight w:val="456"/>
        </w:trPr>
        <w:tc>
          <w:tcPr>
            <w:tcW w:w="1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D2030" w14:textId="77777777" w:rsidR="00381D2D" w:rsidRDefault="00381D2D">
            <w:pPr>
              <w:widowControl w:val="0"/>
              <w:spacing w:after="0" w:line="240" w:lineRule="auto"/>
              <w:ind w:firstLine="360"/>
              <w:rPr>
                <w:rFonts w:cs="Times New Roman"/>
                <w:b/>
              </w:rPr>
            </w:pPr>
          </w:p>
        </w:tc>
        <w:tc>
          <w:tcPr>
            <w:tcW w:w="4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89EEA" w14:textId="77777777" w:rsidR="00381D2D" w:rsidRDefault="0052335A">
            <w:pPr>
              <w:widowControl w:val="0"/>
              <w:spacing w:after="0" w:line="240" w:lineRule="auto"/>
              <w:ind w:firstLine="36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32"/>
              </w:rPr>
              <w:t xml:space="preserve">         </w:t>
            </w:r>
          </w:p>
        </w:tc>
        <w:tc>
          <w:tcPr>
            <w:tcW w:w="2768" w:type="dxa"/>
            <w:tcBorders>
              <w:top w:val="nil"/>
              <w:left w:val="nil"/>
              <w:right w:val="nil"/>
            </w:tcBorders>
            <w:vAlign w:val="center"/>
          </w:tcPr>
          <w:p w14:paraId="3B5549CE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  <w:p w14:paraId="51FD32A9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  <w:p w14:paraId="798D5A87" w14:textId="77777777" w:rsidR="00381D2D" w:rsidRDefault="00381D2D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381D2D" w14:paraId="608382B3" w14:textId="77777777"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138A52" w14:textId="77777777" w:rsidR="00381D2D" w:rsidRDefault="00381D2D">
            <w:pPr>
              <w:widowControl w:val="0"/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E586F" w14:textId="77777777" w:rsidR="00381D2D" w:rsidRDefault="0052335A">
            <w:pPr>
              <w:widowControl w:val="0"/>
              <w:spacing w:after="0" w:line="240" w:lineRule="auto"/>
              <w:ind w:firstLine="36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Lab Instructor </w:t>
            </w:r>
          </w:p>
        </w:tc>
      </w:tr>
      <w:tr w:rsidR="00381D2D" w14:paraId="5F864092" w14:textId="77777777"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9E7D7" w14:textId="77777777" w:rsidR="00381D2D" w:rsidRDefault="00381D2D">
            <w:pPr>
              <w:widowControl w:val="0"/>
              <w:spacing w:after="0" w:line="240" w:lineRule="auto"/>
              <w:ind w:firstLine="360"/>
              <w:rPr>
                <w:rFonts w:cs="Times New Roman"/>
                <w:b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002A4" w14:textId="77777777" w:rsidR="00381D2D" w:rsidRDefault="00381D2D">
            <w:pPr>
              <w:widowControl w:val="0"/>
              <w:spacing w:after="0" w:line="240" w:lineRule="auto"/>
              <w:ind w:firstLine="360"/>
              <w:jc w:val="right"/>
              <w:rPr>
                <w:rFonts w:cs="Times New Roman"/>
                <w:b/>
              </w:rPr>
            </w:pPr>
          </w:p>
          <w:p w14:paraId="21F217C2" w14:textId="77777777" w:rsidR="00381D2D" w:rsidRDefault="00381D2D">
            <w:pPr>
              <w:widowControl w:val="0"/>
              <w:spacing w:after="0" w:line="240" w:lineRule="auto"/>
              <w:ind w:firstLine="360"/>
              <w:jc w:val="right"/>
              <w:rPr>
                <w:rFonts w:cs="Times New Roman"/>
                <w:b/>
              </w:rPr>
            </w:pPr>
          </w:p>
        </w:tc>
      </w:tr>
    </w:tbl>
    <w:p w14:paraId="3C680BBD" w14:textId="77777777" w:rsidR="00381D2D" w:rsidRDefault="00381D2D">
      <w:pPr>
        <w:rPr>
          <w:rFonts w:cs="Times New Roman"/>
          <w:sz w:val="24"/>
          <w:szCs w:val="24"/>
        </w:rPr>
      </w:pPr>
    </w:p>
    <w:p w14:paraId="7E971E4F" w14:textId="77777777" w:rsidR="00381D2D" w:rsidRDefault="00381D2D">
      <w:pPr>
        <w:rPr>
          <w:rFonts w:cs="Times New Roman"/>
          <w:sz w:val="24"/>
          <w:szCs w:val="24"/>
        </w:rPr>
      </w:pPr>
    </w:p>
    <w:p w14:paraId="0672B5F0" w14:textId="77777777" w:rsidR="00381D2D" w:rsidRDefault="00381D2D">
      <w:pPr>
        <w:rPr>
          <w:rFonts w:cs="Times New Roman"/>
          <w:sz w:val="24"/>
          <w:szCs w:val="24"/>
        </w:rPr>
      </w:pPr>
    </w:p>
    <w:p w14:paraId="79BA67C4" w14:textId="77777777" w:rsidR="00381D2D" w:rsidRDefault="00381D2D">
      <w:pPr>
        <w:rPr>
          <w:rFonts w:cs="Times New Roman"/>
          <w:sz w:val="24"/>
          <w:szCs w:val="24"/>
        </w:rPr>
      </w:pPr>
    </w:p>
    <w:p w14:paraId="6B0E6AB7" w14:textId="1D70533A" w:rsidR="00381D2D" w:rsidRPr="003802A5" w:rsidRDefault="0052335A">
      <w:pPr>
        <w:rPr>
          <w:rFonts w:eastAsia="Times New Roman"/>
          <w:b/>
          <w:bCs/>
          <w:iCs/>
          <w:sz w:val="32"/>
          <w:szCs w:val="28"/>
        </w:rPr>
      </w:pPr>
      <w:r>
        <w:br w:type="page"/>
      </w:r>
    </w:p>
    <w:p w14:paraId="55D28AB8" w14:textId="77777777" w:rsidR="00381D2D" w:rsidRDefault="0052335A">
      <w:pPr>
        <w:rPr>
          <w:rFonts w:cs="Times New Roman"/>
          <w:b/>
          <w:smallCaps/>
          <w:spacing w:val="10"/>
          <w:sz w:val="40"/>
          <w:szCs w:val="48"/>
          <w:lang w:eastAsia="ja-JP"/>
        </w:rPr>
      </w:pPr>
      <w:r>
        <w:rPr>
          <w:rFonts w:cs="Times New Roman"/>
          <w:b/>
          <w:smallCaps/>
          <w:spacing w:val="10"/>
          <w:sz w:val="40"/>
          <w:szCs w:val="48"/>
          <w:lang w:eastAsia="ja-JP"/>
        </w:rPr>
        <w:lastRenderedPageBreak/>
        <w:t xml:space="preserve">Lab Tasks </w:t>
      </w:r>
    </w:p>
    <w:p w14:paraId="09209EA5" w14:textId="77777777" w:rsidR="00381D2D" w:rsidRDefault="0052335A">
      <w:pPr>
        <w:spacing w:before="240" w:after="0" w:line="360" w:lineRule="auto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Task 1</w:t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  <w:t xml:space="preserve"> (20 marks)</w:t>
      </w:r>
    </w:p>
    <w:p w14:paraId="4372E5B3" w14:textId="098DA817" w:rsidR="00381D2D" w:rsidRDefault="0052335A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Write C++ program to simulate </w:t>
      </w:r>
      <w:r>
        <w:rPr>
          <w:rFonts w:cs="Times New Roman"/>
          <w:b/>
          <w:sz w:val="24"/>
          <w:szCs w:val="28"/>
        </w:rPr>
        <w:t>Priority Scheduling</w:t>
      </w:r>
      <w:r>
        <w:rPr>
          <w:rFonts w:cs="Times New Roman"/>
          <w:sz w:val="24"/>
          <w:szCs w:val="28"/>
        </w:rPr>
        <w:t xml:space="preserve"> algorithm to manage processes. For process representation </w:t>
      </w:r>
      <w:r>
        <w:rPr>
          <w:rFonts w:ascii="Consolas" w:hAnsi="Consolas" w:cs="Times New Roman"/>
          <w:b/>
          <w:sz w:val="24"/>
          <w:szCs w:val="24"/>
        </w:rPr>
        <w:t xml:space="preserve">struct process </w:t>
      </w:r>
      <w:r>
        <w:rPr>
          <w:rFonts w:cs="Times New Roman"/>
          <w:sz w:val="24"/>
          <w:szCs w:val="28"/>
        </w:rPr>
        <w:t xml:space="preserve">must be used. All processes should be stored to the ready queue with proper information (burst time, arrival time, etc.). Later </w:t>
      </w:r>
      <w:proofErr w:type="gramStart"/>
      <w:r>
        <w:rPr>
          <w:rFonts w:cs="Times New Roman"/>
          <w:sz w:val="24"/>
          <w:szCs w:val="28"/>
        </w:rPr>
        <w:t>on</w:t>
      </w:r>
      <w:proofErr w:type="gramEnd"/>
      <w:r>
        <w:rPr>
          <w:rFonts w:cs="Times New Roman"/>
          <w:sz w:val="24"/>
          <w:szCs w:val="28"/>
        </w:rPr>
        <w:t xml:space="preserve"> display the </w:t>
      </w:r>
      <w:r>
        <w:rPr>
          <w:rFonts w:cs="Times New Roman"/>
          <w:b/>
          <w:sz w:val="24"/>
          <w:szCs w:val="28"/>
        </w:rPr>
        <w:t>process ID, burst time, wait time, turnaround time, average wait time and average turnaround time</w:t>
      </w:r>
      <w:r>
        <w:rPr>
          <w:rFonts w:cs="Times New Roman"/>
          <w:sz w:val="24"/>
          <w:szCs w:val="28"/>
        </w:rPr>
        <w:t xml:space="preserve">. </w:t>
      </w:r>
    </w:p>
    <w:p w14:paraId="1A7640B7" w14:textId="7E88846E" w:rsidR="008D7580" w:rsidRDefault="008D7580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noProof/>
          <w:sz w:val="24"/>
          <w:szCs w:val="28"/>
        </w:rPr>
        <w:drawing>
          <wp:inline distT="0" distB="0" distL="0" distR="0" wp14:anchorId="2FF87BDC" wp14:editId="68B4E380">
            <wp:extent cx="6126480" cy="42278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57B" w14:textId="0622B4C5" w:rsidR="008D7580" w:rsidRDefault="008D7580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noProof/>
          <w:sz w:val="24"/>
          <w:szCs w:val="28"/>
        </w:rPr>
        <w:lastRenderedPageBreak/>
        <w:drawing>
          <wp:inline distT="0" distB="0" distL="0" distR="0" wp14:anchorId="7C7D8D87" wp14:editId="0E2C1610">
            <wp:extent cx="6126480" cy="39338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E1FD" w14:textId="41BE5CFD" w:rsidR="00381D2D" w:rsidRDefault="0053752E">
      <w:pPr>
        <w:spacing w:line="360" w:lineRule="auto"/>
        <w:jc w:val="both"/>
        <w:rPr>
          <w:rFonts w:cs="Times New Roman"/>
          <w:i/>
          <w:sz w:val="24"/>
          <w:szCs w:val="28"/>
        </w:rPr>
      </w:pPr>
      <w:r>
        <w:rPr>
          <w:rFonts w:cs="Times New Roman"/>
          <w:i/>
          <w:noProof/>
          <w:sz w:val="24"/>
          <w:szCs w:val="28"/>
        </w:rPr>
        <w:drawing>
          <wp:inline distT="0" distB="0" distL="0" distR="0" wp14:anchorId="3F0233F2" wp14:editId="3D82A71D">
            <wp:extent cx="6126480" cy="3780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62A" w14:textId="1D94881A" w:rsidR="00381D2D" w:rsidRDefault="00381D2D">
      <w:pPr>
        <w:spacing w:line="360" w:lineRule="auto"/>
        <w:jc w:val="both"/>
        <w:rPr>
          <w:rFonts w:cs="Times New Roman"/>
          <w:sz w:val="24"/>
          <w:szCs w:val="28"/>
        </w:rPr>
      </w:pPr>
    </w:p>
    <w:p w14:paraId="60503C17" w14:textId="77777777" w:rsidR="00381D2D" w:rsidRDefault="0052335A">
      <w:pPr>
        <w:spacing w:before="240" w:after="0" w:line="360" w:lineRule="auto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>Task 2</w:t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  <w:t xml:space="preserve"> (20 marks)</w:t>
      </w:r>
    </w:p>
    <w:p w14:paraId="011E161A" w14:textId="4C570CA6" w:rsidR="00381D2D" w:rsidRDefault="0052335A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Write C++ program to simulate </w:t>
      </w:r>
      <w:r>
        <w:rPr>
          <w:rFonts w:cs="Times New Roman"/>
          <w:b/>
          <w:sz w:val="24"/>
          <w:szCs w:val="28"/>
        </w:rPr>
        <w:t>Highest Response Ratio Next (HRRN)</w:t>
      </w:r>
      <w:r>
        <w:rPr>
          <w:rFonts w:cs="Times New Roman"/>
          <w:sz w:val="24"/>
          <w:szCs w:val="28"/>
        </w:rPr>
        <w:t xml:space="preserve"> algorithm to manage processes. For process representation </w:t>
      </w:r>
      <w:r>
        <w:rPr>
          <w:rFonts w:ascii="Consolas" w:hAnsi="Consolas" w:cs="Times New Roman"/>
          <w:b/>
          <w:sz w:val="24"/>
          <w:szCs w:val="24"/>
        </w:rPr>
        <w:t xml:space="preserve">struct process </w:t>
      </w:r>
      <w:r>
        <w:rPr>
          <w:rFonts w:cs="Times New Roman"/>
          <w:sz w:val="24"/>
          <w:szCs w:val="28"/>
        </w:rPr>
        <w:t xml:space="preserve">must be used. All processes should be stored to the ready queue with proper information (burst time, arrival time, etc.). Later </w:t>
      </w:r>
      <w:proofErr w:type="gramStart"/>
      <w:r>
        <w:rPr>
          <w:rFonts w:cs="Times New Roman"/>
          <w:sz w:val="24"/>
          <w:szCs w:val="28"/>
        </w:rPr>
        <w:t>on</w:t>
      </w:r>
      <w:proofErr w:type="gramEnd"/>
      <w:r>
        <w:rPr>
          <w:rFonts w:cs="Times New Roman"/>
          <w:sz w:val="24"/>
          <w:szCs w:val="28"/>
        </w:rPr>
        <w:t xml:space="preserve"> display the </w:t>
      </w:r>
      <w:r>
        <w:rPr>
          <w:rFonts w:cs="Times New Roman"/>
          <w:b/>
          <w:sz w:val="24"/>
          <w:szCs w:val="28"/>
        </w:rPr>
        <w:t>process ID, burst time, wait time, turnaround time, average wait time and average turnaround time</w:t>
      </w:r>
      <w:r>
        <w:rPr>
          <w:rFonts w:cs="Times New Roman"/>
          <w:sz w:val="24"/>
          <w:szCs w:val="28"/>
        </w:rPr>
        <w:t>.</w:t>
      </w:r>
    </w:p>
    <w:p w14:paraId="428D15EB" w14:textId="2681A231" w:rsidR="008D7580" w:rsidRDefault="008D7580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noProof/>
          <w:sz w:val="24"/>
          <w:szCs w:val="28"/>
        </w:rPr>
        <w:drawing>
          <wp:inline distT="0" distB="0" distL="0" distR="0" wp14:anchorId="4ED5A1B7" wp14:editId="77AC428A">
            <wp:extent cx="6126480" cy="45707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798" w14:textId="654930CF" w:rsidR="008D7580" w:rsidRDefault="008D7580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noProof/>
          <w:sz w:val="24"/>
          <w:szCs w:val="28"/>
        </w:rPr>
        <w:lastRenderedPageBreak/>
        <w:drawing>
          <wp:inline distT="0" distB="0" distL="0" distR="0" wp14:anchorId="6694E2EB" wp14:editId="4D3AD6A4">
            <wp:extent cx="6126480" cy="3528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703B" w14:textId="73AC40D0" w:rsidR="008D7580" w:rsidRDefault="008D7580">
      <w:pPr>
        <w:spacing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noProof/>
          <w:sz w:val="24"/>
          <w:szCs w:val="28"/>
        </w:rPr>
        <w:drawing>
          <wp:inline distT="0" distB="0" distL="0" distR="0" wp14:anchorId="323F64A6" wp14:editId="6F4739BB">
            <wp:extent cx="6126480" cy="28079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B74" w14:textId="6636197F" w:rsidR="00381D2D" w:rsidRDefault="0053752E">
      <w:pPr>
        <w:spacing w:line="360" w:lineRule="auto"/>
        <w:jc w:val="both"/>
        <w:rPr>
          <w:rFonts w:cs="Times New Roman"/>
          <w:i/>
          <w:sz w:val="24"/>
          <w:szCs w:val="28"/>
        </w:rPr>
      </w:pPr>
      <w:r>
        <w:rPr>
          <w:rFonts w:cs="Times New Roman"/>
          <w:noProof/>
          <w:sz w:val="24"/>
          <w:szCs w:val="28"/>
        </w:rPr>
        <w:drawing>
          <wp:inline distT="0" distB="0" distL="0" distR="0" wp14:anchorId="447D04FD" wp14:editId="54C2635C">
            <wp:extent cx="6126480" cy="14154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E131" w14:textId="77777777" w:rsidR="00381D2D" w:rsidRDefault="00381D2D">
      <w:pPr>
        <w:spacing w:before="240" w:line="360" w:lineRule="auto"/>
        <w:jc w:val="both"/>
        <w:rPr>
          <w:rFonts w:cs="Times New Roman"/>
          <w:sz w:val="24"/>
          <w:szCs w:val="28"/>
        </w:rPr>
      </w:pPr>
    </w:p>
    <w:sectPr w:rsidR="00381D2D">
      <w:headerReference w:type="default" r:id="rId16"/>
      <w:footerReference w:type="default" r:id="rId17"/>
      <w:pgSz w:w="12240" w:h="15840"/>
      <w:pgMar w:top="1152" w:right="1296" w:bottom="1152" w:left="1296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9407" w14:textId="77777777" w:rsidR="00D264DD" w:rsidRDefault="00D264DD">
      <w:pPr>
        <w:spacing w:line="240" w:lineRule="auto"/>
      </w:pPr>
      <w:r>
        <w:separator/>
      </w:r>
    </w:p>
  </w:endnote>
  <w:endnote w:type="continuationSeparator" w:id="0">
    <w:p w14:paraId="5C78422E" w14:textId="77777777" w:rsidR="00D264DD" w:rsidRDefault="00D26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Helvetica-Oblique">
    <w:altName w:val="Segoe Print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2E63" w14:textId="77777777" w:rsidR="00381D2D" w:rsidRDefault="0052335A">
    <w:pPr>
      <w:pStyle w:val="Footer1"/>
      <w:jc w:val="center"/>
    </w:pPr>
    <w:r>
      <w:fldChar w:fldCharType="begin"/>
    </w:r>
    <w:r>
      <w:instrText xml:space="preserve">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7F84" w14:textId="77777777" w:rsidR="00D264DD" w:rsidRDefault="00D264DD">
      <w:pPr>
        <w:spacing w:after="0"/>
      </w:pPr>
      <w:r>
        <w:separator/>
      </w:r>
    </w:p>
  </w:footnote>
  <w:footnote w:type="continuationSeparator" w:id="0">
    <w:p w14:paraId="4F65EAA3" w14:textId="77777777" w:rsidR="00D264DD" w:rsidRDefault="00D264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265B" w14:textId="77777777" w:rsidR="00381D2D" w:rsidRDefault="0052335A">
    <w:pPr>
      <w:pStyle w:val="Header1"/>
      <w:jc w:val="center"/>
      <w:rPr>
        <w:i/>
        <w:sz w:val="24"/>
      </w:rPr>
    </w:pPr>
    <w:r>
      <w:rPr>
        <w:i/>
        <w:sz w:val="24"/>
      </w:rPr>
      <w:t xml:space="preserve">CS 313 – Operating System                                                                                              Lab Manual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8F1D83"/>
    <w:multiLevelType w:val="multilevel"/>
    <w:tmpl w:val="00000000"/>
    <w:lvl w:ilvl="0">
      <w:start w:val="1"/>
      <w:numFmt w:val="decimal"/>
      <w:pStyle w:val="Heading1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Heading41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1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1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1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1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1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2D"/>
    <w:rsid w:val="003802A5"/>
    <w:rsid w:val="00381D2D"/>
    <w:rsid w:val="0052335A"/>
    <w:rsid w:val="0053752E"/>
    <w:rsid w:val="008D7580"/>
    <w:rsid w:val="00D264DD"/>
    <w:rsid w:val="1FE3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7C13"/>
  <w15:docId w15:val="{F90D46BA-9D94-4C5C-91A9-0D94542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List" w:qFormat="1"/>
    <w:lsdException w:name="List Bullet" w:uiPriority="99" w:qFormat="1"/>
    <w:lsdException w:name="Title" w:uiPriority="10" w:qFormat="1"/>
    <w:lsdException w:name="Default Paragraph Font" w:uiPriority="1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uiPriority="99" w:qFormat="1"/>
    <w:lsdException w:name="HTML Code" w:uiPriority="99" w:qFormat="1"/>
    <w:lsdException w:name="HTML Definition" w:uiPriority="99" w:qFormat="1"/>
    <w:lsdException w:name="HTML Keyboard" w:uiPriority="99" w:qFormat="1"/>
    <w:lsdException w:name="HTML Preformatted" w:uiPriority="99" w:qFormat="1"/>
    <w:lsdException w:name="HTML Sample" w:uiPriority="99" w:qFormat="1"/>
    <w:lsdException w:name="HTML Variable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tabs>
        <w:tab w:val="left" w:pos="720"/>
        <w:tab w:val="left" w:pos="1440"/>
      </w:tabs>
      <w:overflowPunct w:val="0"/>
      <w:spacing w:after="0" w:line="240" w:lineRule="auto"/>
      <w:textAlignment w:val="baseline"/>
    </w:pPr>
    <w:rPr>
      <w:rFonts w:eastAsia="Times New Roman" w:cs="Times New Roman"/>
      <w:color w:val="000000"/>
      <w:sz w:val="24"/>
      <w:szCs w:val="20"/>
    </w:rPr>
  </w:style>
  <w:style w:type="paragraph" w:styleId="Caption">
    <w:name w:val="caption"/>
    <w:basedOn w:val="Normal"/>
    <w:next w:val="Normal"/>
    <w:uiPriority w:val="35"/>
    <w:qFormat/>
    <w:pPr>
      <w:spacing w:after="0" w:line="360" w:lineRule="auto"/>
      <w:jc w:val="center"/>
    </w:pPr>
    <w:rPr>
      <w:rFonts w:eastAsia="Times New Roman" w:cs="Arial"/>
      <w:b/>
      <w:bCs/>
      <w:sz w:val="22"/>
      <w:szCs w:val="24"/>
    </w:rPr>
  </w:style>
  <w:style w:type="paragraph" w:styleId="DocumentMap">
    <w:name w:val="Document Map"/>
    <w:basedOn w:val="Normal"/>
    <w:link w:val="DocumentMap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qFormat/>
    <w:rPr>
      <w:color w:val="954F72"/>
      <w:u w:val="single"/>
    </w:rPr>
  </w:style>
  <w:style w:type="character" w:styleId="HTMLCite">
    <w:name w:val="HTML Cite"/>
    <w:basedOn w:val="DefaultParagraphFont"/>
    <w:uiPriority w:val="99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qFormat/>
    <w:rPr>
      <w:i/>
      <w:iCs/>
    </w:rPr>
  </w:style>
  <w:style w:type="character" w:styleId="HTMLKeyboard">
    <w:name w:val="HTML Keyboard"/>
    <w:basedOn w:val="DefaultParagraphFont"/>
    <w:uiPriority w:val="99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qFormat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paragraph" w:styleId="List">
    <w:name w:val="List"/>
    <w:basedOn w:val="BodyText"/>
    <w:qFormat/>
    <w:rPr>
      <w:rFonts w:cs="Lohit Devanagari"/>
    </w:rPr>
  </w:style>
  <w:style w:type="paragraph" w:styleId="ListBullet">
    <w:name w:val="List Bullet"/>
    <w:basedOn w:val="Normal"/>
    <w:uiPriority w:val="99"/>
    <w:qFormat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"/>
      <w:sz w:val="52"/>
      <w:szCs w:val="52"/>
    </w:rPr>
  </w:style>
  <w:style w:type="paragraph" w:customStyle="1" w:styleId="Heading11">
    <w:name w:val="Heading 11"/>
    <w:basedOn w:val="Normal"/>
    <w:next w:val="Normal"/>
    <w:link w:val="Heading1Charc5e27b3c-c0cf-4cfd-993e-661924872c0f"/>
    <w:uiPriority w:val="1"/>
    <w:qFormat/>
    <w:pPr>
      <w:keepNext/>
      <w:numPr>
        <w:numId w:val="2"/>
      </w:numPr>
      <w:spacing w:before="240" w:after="60" w:line="240" w:lineRule="auto"/>
      <w:outlineLvl w:val="0"/>
    </w:pPr>
    <w:rPr>
      <w:rFonts w:eastAsia="SimSun"/>
      <w:b/>
      <w:bCs/>
      <w:kern w:val="2"/>
      <w:sz w:val="36"/>
      <w:szCs w:val="32"/>
    </w:rPr>
  </w:style>
  <w:style w:type="paragraph" w:customStyle="1" w:styleId="Heading21">
    <w:name w:val="Heading 21"/>
    <w:basedOn w:val="Normal"/>
    <w:next w:val="Normal"/>
    <w:link w:val="Heading2Char59e54910-cb0e-4df4-b331-d42e17fb0927"/>
    <w:uiPriority w:val="9"/>
    <w:qFormat/>
    <w:pPr>
      <w:keepNext/>
      <w:spacing w:before="240" w:after="60" w:line="240" w:lineRule="auto"/>
      <w:outlineLvl w:val="1"/>
    </w:pPr>
    <w:rPr>
      <w:rFonts w:eastAsia="Times New Roman"/>
      <w:b/>
      <w:bCs/>
      <w:iCs/>
      <w:sz w:val="32"/>
      <w:szCs w:val="28"/>
    </w:rPr>
  </w:style>
  <w:style w:type="paragraph" w:customStyle="1" w:styleId="Heading31">
    <w:name w:val="Heading 31"/>
    <w:basedOn w:val="Normal"/>
    <w:next w:val="Normal"/>
    <w:link w:val="Heading3Char51783870-10f6-4fda-bcee-754822f6e325"/>
    <w:uiPriority w:val="9"/>
    <w:qFormat/>
    <w:pPr>
      <w:keepNext/>
      <w:spacing w:before="240" w:after="60" w:line="240" w:lineRule="auto"/>
      <w:jc w:val="center"/>
      <w:outlineLvl w:val="2"/>
    </w:pPr>
    <w:rPr>
      <w:rFonts w:eastAsia="SimSun"/>
      <w:b/>
      <w:bCs/>
      <w:sz w:val="32"/>
      <w:szCs w:val="26"/>
    </w:rPr>
  </w:style>
  <w:style w:type="paragraph" w:customStyle="1" w:styleId="Heading41">
    <w:name w:val="Heading 41"/>
    <w:basedOn w:val="Normal"/>
    <w:next w:val="Normal"/>
    <w:link w:val="Heading4Charc4f558fd-6b0c-4306-98ee-da50e4763c5a"/>
    <w:uiPriority w:val="1"/>
    <w:qFormat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SimSun"/>
      <w:b/>
      <w:bCs/>
      <w:szCs w:val="28"/>
    </w:rPr>
  </w:style>
  <w:style w:type="paragraph" w:customStyle="1" w:styleId="Heading51">
    <w:name w:val="Heading 51"/>
    <w:basedOn w:val="Normal"/>
    <w:next w:val="Normal"/>
    <w:link w:val="Heading5Charf261c4a2-9462-46db-b957-0edb47cb9bc1"/>
    <w:uiPriority w:val="1"/>
    <w:qFormat/>
    <w:pPr>
      <w:numPr>
        <w:ilvl w:val="4"/>
        <w:numId w:val="2"/>
      </w:numPr>
      <w:spacing w:before="240" w:after="60" w:line="240" w:lineRule="auto"/>
      <w:outlineLvl w:val="4"/>
    </w:pPr>
    <w:rPr>
      <w:rFonts w:eastAsia="SimSun"/>
      <w:b/>
      <w:bCs/>
      <w:i/>
      <w:iCs/>
      <w:sz w:val="26"/>
      <w:szCs w:val="26"/>
    </w:rPr>
  </w:style>
  <w:style w:type="paragraph" w:customStyle="1" w:styleId="Heading61">
    <w:name w:val="Heading 61"/>
    <w:basedOn w:val="Normal"/>
    <w:next w:val="Normal"/>
    <w:link w:val="Heading6Char8741d7e5-9ab3-4a6f-9200-37c30be61b26"/>
    <w:qFormat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customStyle="1" w:styleId="Heading71">
    <w:name w:val="Heading 71"/>
    <w:basedOn w:val="Normal"/>
    <w:next w:val="Normal"/>
    <w:link w:val="Heading7Chare309bbb4-e9fd-4edc-b88c-6e9ffbae3c54"/>
    <w:uiPriority w:val="9"/>
    <w:qFormat/>
    <w:pPr>
      <w:numPr>
        <w:ilvl w:val="6"/>
        <w:numId w:val="2"/>
      </w:numPr>
      <w:spacing w:before="240" w:after="60" w:line="240" w:lineRule="auto"/>
      <w:outlineLvl w:val="6"/>
    </w:pPr>
    <w:rPr>
      <w:rFonts w:eastAsia="SimSun"/>
      <w:sz w:val="24"/>
      <w:szCs w:val="24"/>
    </w:rPr>
  </w:style>
  <w:style w:type="paragraph" w:customStyle="1" w:styleId="Heading81">
    <w:name w:val="Heading 81"/>
    <w:basedOn w:val="Normal"/>
    <w:next w:val="Normal"/>
    <w:link w:val="Heading8Char2be77efb-ef74-4104-b457-d9304b49c268"/>
    <w:uiPriority w:val="9"/>
    <w:qFormat/>
    <w:pPr>
      <w:numPr>
        <w:ilvl w:val="7"/>
        <w:numId w:val="2"/>
      </w:numPr>
      <w:spacing w:before="240" w:after="60" w:line="240" w:lineRule="auto"/>
      <w:outlineLvl w:val="7"/>
    </w:pPr>
    <w:rPr>
      <w:rFonts w:eastAsia="SimSun"/>
      <w:i/>
      <w:iCs/>
      <w:sz w:val="24"/>
      <w:szCs w:val="24"/>
    </w:rPr>
  </w:style>
  <w:style w:type="paragraph" w:customStyle="1" w:styleId="Heading91">
    <w:name w:val="Heading 91"/>
    <w:basedOn w:val="Normal"/>
    <w:next w:val="Normal"/>
    <w:link w:val="Heading9Charcc58fe1f-0ace-4bab-895e-8a9a24ad1c1e"/>
    <w:uiPriority w:val="9"/>
    <w:qFormat/>
    <w:pPr>
      <w:numPr>
        <w:ilvl w:val="8"/>
        <w:numId w:val="2"/>
      </w:numPr>
      <w:spacing w:before="240" w:after="60" w:line="240" w:lineRule="auto"/>
      <w:outlineLvl w:val="8"/>
    </w:pPr>
    <w:rPr>
      <w:rFonts w:ascii="Calibri Light" w:eastAsia="SimSun" w:hAnsi="Calibri Light"/>
    </w:rPr>
  </w:style>
  <w:style w:type="character" w:customStyle="1" w:styleId="Heading1Charc5e27b3c-c0cf-4cfd-993e-661924872c0f">
    <w:name w:val="Heading 1 Char_c5e27b3c-c0cf-4cfd-993e-661924872c0f"/>
    <w:basedOn w:val="DefaultParagraphFont"/>
    <w:link w:val="Heading11"/>
    <w:uiPriority w:val="1"/>
    <w:qFormat/>
    <w:rPr>
      <w:rFonts w:ascii="Times New Roman" w:eastAsia="SimSun" w:hAnsi="Times New Roman" w:cs="SimSun"/>
      <w:b/>
      <w:bCs/>
      <w:kern w:val="2"/>
      <w:sz w:val="36"/>
      <w:szCs w:val="32"/>
    </w:rPr>
  </w:style>
  <w:style w:type="character" w:customStyle="1" w:styleId="Heading2Char59e54910-cb0e-4df4-b331-d42e17fb0927">
    <w:name w:val="Heading 2 Char_59e54910-cb0e-4df4-b331-d42e17fb0927"/>
    <w:basedOn w:val="DefaultParagraphFont"/>
    <w:link w:val="Heading21"/>
    <w:uiPriority w:val="9"/>
    <w:qFormat/>
    <w:rPr>
      <w:rFonts w:ascii="Times New Roman" w:eastAsia="Times New Roman" w:hAnsi="Times New Roman" w:cs="SimSun"/>
      <w:b/>
      <w:bCs/>
      <w:iCs/>
      <w:sz w:val="32"/>
      <w:szCs w:val="28"/>
    </w:rPr>
  </w:style>
  <w:style w:type="character" w:customStyle="1" w:styleId="Heading3Char51783870-10f6-4fda-bcee-754822f6e325">
    <w:name w:val="Heading 3 Char_51783870-10f6-4fda-bcee-754822f6e325"/>
    <w:basedOn w:val="DefaultParagraphFont"/>
    <w:link w:val="Heading31"/>
    <w:uiPriority w:val="9"/>
    <w:qFormat/>
    <w:rPr>
      <w:rFonts w:ascii="Times New Roman" w:eastAsia="SimSun" w:hAnsi="Times New Roman" w:cs="SimSun"/>
      <w:b/>
      <w:bCs/>
      <w:sz w:val="32"/>
      <w:szCs w:val="26"/>
    </w:rPr>
  </w:style>
  <w:style w:type="character" w:customStyle="1" w:styleId="Heading4Charc4f558fd-6b0c-4306-98ee-da50e4763c5a">
    <w:name w:val="Heading 4 Char_c4f558fd-6b0c-4306-98ee-da50e4763c5a"/>
    <w:basedOn w:val="DefaultParagraphFont"/>
    <w:link w:val="Heading41"/>
    <w:uiPriority w:val="1"/>
    <w:qFormat/>
    <w:rPr>
      <w:rFonts w:ascii="Times New Roman" w:eastAsia="SimSun" w:hAnsi="Times New Roman"/>
      <w:b/>
      <w:bCs/>
      <w:sz w:val="28"/>
      <w:szCs w:val="28"/>
    </w:rPr>
  </w:style>
  <w:style w:type="character" w:customStyle="1" w:styleId="Heading5Charf261c4a2-9462-46db-b957-0edb47cb9bc1">
    <w:name w:val="Heading 5 Char_f261c4a2-9462-46db-b957-0edb47cb9bc1"/>
    <w:basedOn w:val="DefaultParagraphFont"/>
    <w:link w:val="Heading51"/>
    <w:uiPriority w:val="1"/>
    <w:qFormat/>
    <w:rPr>
      <w:rFonts w:ascii="Times New Roman" w:eastAsia="SimSun" w:hAnsi="Times New Roman"/>
      <w:b/>
      <w:bCs/>
      <w:i/>
      <w:iCs/>
      <w:sz w:val="26"/>
      <w:szCs w:val="26"/>
    </w:rPr>
  </w:style>
  <w:style w:type="character" w:customStyle="1" w:styleId="Heading6Char8741d7e5-9ab3-4a6f-9200-37c30be61b26">
    <w:name w:val="Heading 6 Char_8741d7e5-9ab3-4a6f-9200-37c30be61b26"/>
    <w:basedOn w:val="DefaultParagraphFont"/>
    <w:link w:val="Heading61"/>
    <w:qFormat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7Chare309bbb4-e9fd-4edc-b88c-6e9ffbae3c54">
    <w:name w:val="Heading 7 Char_e309bbb4-e9fd-4edc-b88c-6e9ffbae3c54"/>
    <w:basedOn w:val="DefaultParagraphFont"/>
    <w:link w:val="Heading71"/>
    <w:uiPriority w:val="9"/>
    <w:qFormat/>
    <w:rPr>
      <w:rFonts w:ascii="Times New Roman" w:eastAsia="SimSun" w:hAnsi="Times New Roman"/>
      <w:sz w:val="24"/>
      <w:szCs w:val="24"/>
    </w:rPr>
  </w:style>
  <w:style w:type="character" w:customStyle="1" w:styleId="Heading8Char2be77efb-ef74-4104-b457-d9304b49c268">
    <w:name w:val="Heading 8 Char_2be77efb-ef74-4104-b457-d9304b49c268"/>
    <w:basedOn w:val="DefaultParagraphFont"/>
    <w:link w:val="Heading81"/>
    <w:uiPriority w:val="9"/>
    <w:qFormat/>
    <w:rPr>
      <w:rFonts w:ascii="Times New Roman" w:eastAsia="SimSun" w:hAnsi="Times New Roman"/>
      <w:i/>
      <w:iCs/>
      <w:sz w:val="24"/>
      <w:szCs w:val="24"/>
    </w:rPr>
  </w:style>
  <w:style w:type="character" w:customStyle="1" w:styleId="Heading9Charcc58fe1f-0ace-4bab-895e-8a9a24ad1c1e">
    <w:name w:val="Heading 9 Char_cc58fe1f-0ace-4bab-895e-8a9a24ad1c1e"/>
    <w:basedOn w:val="DefaultParagraphFont"/>
    <w:link w:val="Heading91"/>
    <w:uiPriority w:val="9"/>
    <w:qFormat/>
    <w:rPr>
      <w:rFonts w:ascii="Calibri Light" w:eastAsia="SimSun" w:hAnsi="Calibri Light" w:cs="SimSun"/>
      <w:sz w:val="28"/>
    </w:rPr>
  </w:style>
  <w:style w:type="character" w:customStyle="1" w:styleId="HeaderCharaad0b7a7-e776-4ad6-86cc-6a9754bcfbff">
    <w:name w:val="Header Char_aad0b7a7-e776-4ad6-86cc-6a9754bcfbff"/>
    <w:basedOn w:val="DefaultParagraphFont"/>
    <w:link w:val="Header1"/>
    <w:qFormat/>
  </w:style>
  <w:style w:type="paragraph" w:customStyle="1" w:styleId="Header1">
    <w:name w:val="Header1"/>
    <w:basedOn w:val="Normal"/>
    <w:link w:val="HeaderCharaad0b7a7-e776-4ad6-86cc-6a9754bcfbff"/>
    <w:qFormat/>
    <w:pPr>
      <w:spacing w:after="0" w:line="240" w:lineRule="auto"/>
    </w:pPr>
  </w:style>
  <w:style w:type="character" w:customStyle="1" w:styleId="FooterChareba61283-7a13-44a0-bc20-7a322786b416">
    <w:name w:val="Footer Char_eba61283-7a13-44a0-bc20-7a322786b416"/>
    <w:basedOn w:val="DefaultParagraphFont"/>
    <w:link w:val="Footer1"/>
    <w:uiPriority w:val="99"/>
    <w:qFormat/>
  </w:style>
  <w:style w:type="paragraph" w:customStyle="1" w:styleId="Footer1">
    <w:name w:val="Footer1"/>
    <w:basedOn w:val="Normal"/>
    <w:link w:val="FooterChareba61283-7a13-44a0-bc20-7a322786b416"/>
    <w:uiPriority w:val="99"/>
    <w:qFormat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nowrap">
    <w:name w:val="nowrap"/>
    <w:basedOn w:val="DefaultParagraphFont"/>
    <w:qFormat/>
  </w:style>
  <w:style w:type="character" w:customStyle="1" w:styleId="ipa">
    <w:name w:val="ipa"/>
    <w:basedOn w:val="DefaultParagraphFont"/>
    <w:qFormat/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libri Light" w:eastAsia="SimSun" w:hAnsi="Calibri Light" w:cs="SimSun"/>
      <w:color w:val="323E4F"/>
      <w:spacing w:val="5"/>
      <w:kern w:val="2"/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SimSun" w:hAnsi="Times New Roman" w:cs="Times New Roman"/>
    </w:rPr>
  </w:style>
  <w:style w:type="paragraph" w:styleId="NoSpacing">
    <w:name w:val="No Spacing"/>
    <w:link w:val="NoSpacingChar"/>
    <w:uiPriority w:val="1"/>
    <w:qFormat/>
    <w:pPr>
      <w:suppressAutoHyphens/>
    </w:pPr>
    <w:rPr>
      <w:rFonts w:ascii="Times New Roman" w:eastAsia="SimSun" w:hAnsi="Times New Roman" w:cs="Times New Roman"/>
      <w:sz w:val="22"/>
      <w:szCs w:val="22"/>
    </w:rPr>
  </w:style>
  <w:style w:type="character" w:customStyle="1" w:styleId="code">
    <w:name w:val="code"/>
    <w:basedOn w:val="DefaultParagraphFont"/>
    <w:qFormat/>
  </w:style>
  <w:style w:type="character" w:customStyle="1" w:styleId="selflink">
    <w:name w:val="selflink"/>
    <w:basedOn w:val="DefaultParagraphFont"/>
    <w:qFormat/>
  </w:style>
  <w:style w:type="character" w:customStyle="1" w:styleId="parameter">
    <w:name w:val="parameter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qFormat/>
    <w:rPr>
      <w:rFonts w:ascii="Times-Roman" w:hAnsi="Times-Roman"/>
      <w:color w:val="212121"/>
      <w:sz w:val="28"/>
      <w:szCs w:val="28"/>
    </w:rPr>
  </w:style>
  <w:style w:type="character" w:customStyle="1" w:styleId="fontstyle21">
    <w:name w:val="fontstyle21"/>
    <w:basedOn w:val="DefaultParagraphFont"/>
    <w:qFormat/>
    <w:rPr>
      <w:rFonts w:ascii="Times-Italic" w:hAnsi="Times-Italic"/>
      <w:i/>
      <w:iCs/>
      <w:color w:val="3A3A3A"/>
      <w:sz w:val="28"/>
      <w:szCs w:val="28"/>
    </w:rPr>
  </w:style>
  <w:style w:type="character" w:customStyle="1" w:styleId="fontstyle31">
    <w:name w:val="fontstyle31"/>
    <w:basedOn w:val="DefaultParagraphFont"/>
    <w:qFormat/>
    <w:rPr>
      <w:rFonts w:ascii="Times-Italic" w:hAnsi="Times-Italic"/>
      <w:i/>
      <w:iCs/>
      <w:color w:val="4E4D4D"/>
      <w:sz w:val="30"/>
      <w:szCs w:val="30"/>
    </w:rPr>
  </w:style>
  <w:style w:type="character" w:customStyle="1" w:styleId="fontstyle41">
    <w:name w:val="fontstyle41"/>
    <w:basedOn w:val="DefaultParagraphFont"/>
    <w:qFormat/>
    <w:rPr>
      <w:rFonts w:ascii="Helvetica-Oblique" w:hAnsi="Helvetica-Oblique"/>
      <w:i/>
      <w:iCs/>
      <w:color w:val="4E4D4D"/>
      <w:sz w:val="30"/>
      <w:szCs w:val="30"/>
    </w:rPr>
  </w:style>
  <w:style w:type="character" w:customStyle="1" w:styleId="LabTitleStyle1Char">
    <w:name w:val="Lab Title Style 1 Char"/>
    <w:basedOn w:val="Heading3Char51783870-10f6-4fda-bcee-754822f6e325"/>
    <w:link w:val="LabTitleStyle1"/>
    <w:qFormat/>
    <w:rPr>
      <w:rFonts w:ascii="Times New Roman" w:eastAsia="SimSun" w:hAnsi="Times New Roman" w:cs="Times New Roman"/>
      <w:b/>
      <w:bCs/>
      <w:smallCaps/>
      <w:spacing w:val="10"/>
      <w:kern w:val="2"/>
      <w:sz w:val="48"/>
      <w:szCs w:val="48"/>
      <w:lang w:eastAsia="ja-JP"/>
    </w:rPr>
  </w:style>
  <w:style w:type="paragraph" w:customStyle="1" w:styleId="LabTitleStyle1">
    <w:name w:val="Lab Title Style 1"/>
    <w:basedOn w:val="Heading11"/>
    <w:link w:val="LabTitleStyle1Char"/>
    <w:qFormat/>
    <w:pPr>
      <w:numPr>
        <w:numId w:val="0"/>
      </w:numPr>
      <w:jc w:val="center"/>
    </w:pPr>
    <w:rPr>
      <w:rFonts w:cs="Times New Roman"/>
      <w:smallCaps/>
      <w:spacing w:val="10"/>
      <w:sz w:val="48"/>
      <w:szCs w:val="48"/>
      <w:lang w:eastAsia="ja-JP"/>
    </w:rPr>
  </w:style>
  <w:style w:type="character" w:customStyle="1" w:styleId="stt">
    <w:name w:val="stt"/>
    <w:basedOn w:val="DefaultParagraphFont"/>
    <w:qFormat/>
  </w:style>
  <w:style w:type="character" w:customStyle="1" w:styleId="fontstyle51">
    <w:name w:val="fontstyle51"/>
    <w:basedOn w:val="DefaultParagraphFont"/>
    <w:qFormat/>
    <w:rPr>
      <w:rFonts w:ascii="Helvetica-Oblique" w:hAnsi="Helvetica-Oblique"/>
      <w:i/>
      <w:iCs/>
      <w:color w:val="373E41"/>
      <w:sz w:val="28"/>
      <w:szCs w:val="28"/>
    </w:rPr>
  </w:style>
  <w:style w:type="character" w:customStyle="1" w:styleId="fontstyle61">
    <w:name w:val="fontstyle61"/>
    <w:basedOn w:val="DefaultParagraphFont"/>
    <w:qFormat/>
    <w:rPr>
      <w:rFonts w:ascii="Times-Bold" w:hAnsi="Times-Bold"/>
      <w:b/>
      <w:bCs/>
      <w:color w:val="222628"/>
      <w:sz w:val="28"/>
      <w:szCs w:val="28"/>
    </w:rPr>
  </w:style>
  <w:style w:type="character" w:customStyle="1" w:styleId="token">
    <w:name w:val="token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w3-codespan">
    <w:name w:val="w3-codespa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</w:style>
  <w:style w:type="paragraph" w:customStyle="1" w:styleId="TOC11">
    <w:name w:val="TOC 11"/>
    <w:basedOn w:val="Normal"/>
    <w:next w:val="Normal"/>
    <w:uiPriority w:val="39"/>
    <w:qFormat/>
    <w:pPr>
      <w:spacing w:after="100" w:line="251" w:lineRule="auto"/>
    </w:pPr>
    <w:rPr>
      <w:lang w:val="en-GB"/>
    </w:rPr>
  </w:style>
  <w:style w:type="paragraph" w:customStyle="1" w:styleId="TOC21">
    <w:name w:val="TOC 21"/>
    <w:basedOn w:val="Normal"/>
    <w:next w:val="Normal"/>
    <w:uiPriority w:val="39"/>
    <w:qFormat/>
    <w:pPr>
      <w:spacing w:after="100" w:line="251" w:lineRule="auto"/>
      <w:ind w:left="220"/>
    </w:pPr>
    <w:rPr>
      <w:lang w:val="en-GB"/>
    </w:rPr>
  </w:style>
  <w:style w:type="paragraph" w:customStyle="1" w:styleId="TOC31">
    <w:name w:val="TOC 31"/>
    <w:basedOn w:val="Normal"/>
    <w:next w:val="Normal"/>
    <w:uiPriority w:val="39"/>
    <w:qFormat/>
    <w:pPr>
      <w:spacing w:after="100" w:line="251" w:lineRule="auto"/>
      <w:ind w:left="440"/>
    </w:pPr>
    <w:rPr>
      <w:lang w:val="en-GB"/>
    </w:rPr>
  </w:style>
  <w:style w:type="paragraph" w:customStyle="1" w:styleId="TOCHeading1">
    <w:name w:val="TOC Heading1"/>
    <w:basedOn w:val="Heading11"/>
    <w:next w:val="Normal"/>
    <w:uiPriority w:val="39"/>
    <w:qFormat/>
    <w:pPr>
      <w:keepLines/>
      <w:numPr>
        <w:numId w:val="0"/>
      </w:numPr>
      <w:spacing w:after="0" w:line="251" w:lineRule="auto"/>
    </w:pPr>
    <w:rPr>
      <w:b w:val="0"/>
      <w:bCs w:val="0"/>
      <w:color w:val="2E74B5"/>
      <w:kern w:val="0"/>
    </w:rPr>
  </w:style>
  <w:style w:type="paragraph" w:customStyle="1" w:styleId="538552DCBB0F4C4BB087ED922D6A6322">
    <w:name w:val="538552DCBB0F4C4BB087ED922D6A6322"/>
    <w:qFormat/>
    <w:pPr>
      <w:suppressAutoHyphens/>
      <w:spacing w:after="200" w:line="276" w:lineRule="auto"/>
    </w:pPr>
    <w:rPr>
      <w:rFonts w:eastAsia="SimSun"/>
      <w:sz w:val="22"/>
      <w:szCs w:val="22"/>
      <w:lang w:eastAsia="ja-JP"/>
    </w:rPr>
  </w:style>
  <w:style w:type="paragraph" w:customStyle="1" w:styleId="TOC41">
    <w:name w:val="TOC 41"/>
    <w:basedOn w:val="Normal"/>
    <w:next w:val="Normal"/>
    <w:uiPriority w:val="39"/>
    <w:qFormat/>
    <w:pPr>
      <w:spacing w:after="100"/>
      <w:ind w:left="660"/>
    </w:pPr>
    <w:rPr>
      <w:rFonts w:eastAsia="SimSun"/>
      <w:lang w:val="en-GB" w:eastAsia="en-GB"/>
    </w:rPr>
  </w:style>
  <w:style w:type="paragraph" w:customStyle="1" w:styleId="TOC51">
    <w:name w:val="TOC 51"/>
    <w:basedOn w:val="Normal"/>
    <w:next w:val="Normal"/>
    <w:uiPriority w:val="39"/>
    <w:qFormat/>
    <w:pPr>
      <w:spacing w:after="100"/>
      <w:ind w:left="880"/>
    </w:pPr>
    <w:rPr>
      <w:rFonts w:eastAsia="SimSun"/>
      <w:lang w:val="en-GB" w:eastAsia="en-GB"/>
    </w:rPr>
  </w:style>
  <w:style w:type="paragraph" w:customStyle="1" w:styleId="TOC61">
    <w:name w:val="TOC 61"/>
    <w:basedOn w:val="Normal"/>
    <w:next w:val="Normal"/>
    <w:uiPriority w:val="39"/>
    <w:qFormat/>
    <w:pPr>
      <w:spacing w:after="100"/>
      <w:ind w:left="1100"/>
    </w:pPr>
    <w:rPr>
      <w:rFonts w:eastAsia="SimSun"/>
      <w:lang w:val="en-GB" w:eastAsia="en-GB"/>
    </w:rPr>
  </w:style>
  <w:style w:type="paragraph" w:customStyle="1" w:styleId="TOC71">
    <w:name w:val="TOC 71"/>
    <w:basedOn w:val="Normal"/>
    <w:next w:val="Normal"/>
    <w:uiPriority w:val="39"/>
    <w:pPr>
      <w:spacing w:after="100"/>
      <w:ind w:left="1320"/>
    </w:pPr>
    <w:rPr>
      <w:rFonts w:eastAsia="SimSun"/>
      <w:lang w:val="en-GB" w:eastAsia="en-GB"/>
    </w:rPr>
  </w:style>
  <w:style w:type="paragraph" w:customStyle="1" w:styleId="TOC81">
    <w:name w:val="TOC 81"/>
    <w:basedOn w:val="Normal"/>
    <w:next w:val="Normal"/>
    <w:uiPriority w:val="39"/>
    <w:pPr>
      <w:spacing w:after="100"/>
      <w:ind w:left="1540"/>
    </w:pPr>
    <w:rPr>
      <w:rFonts w:eastAsia="SimSun"/>
      <w:lang w:val="en-GB" w:eastAsia="en-GB"/>
    </w:rPr>
  </w:style>
  <w:style w:type="paragraph" w:customStyle="1" w:styleId="TOC91">
    <w:name w:val="TOC 91"/>
    <w:basedOn w:val="Normal"/>
    <w:next w:val="Normal"/>
    <w:uiPriority w:val="39"/>
    <w:pPr>
      <w:spacing w:after="100"/>
      <w:ind w:left="1760"/>
    </w:pPr>
    <w:rPr>
      <w:rFonts w:eastAsia="SimSun"/>
      <w:lang w:val="en-GB" w:eastAsia="en-GB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-Accent11">
    <w:name w:val="Grid Table 1 Light - Accent 11"/>
    <w:basedOn w:val="TableNormal"/>
    <w:uiPriority w:val="46"/>
    <w:qFormat/>
    <w:rPr>
      <w:lang w:val="en-GB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1">
    <w:name w:val="Table Grid1"/>
    <w:basedOn w:val="TableNormal"/>
    <w:uiPriority w:val="5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DF7914-7809-4992-9B9F-4C4C3DAB05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</dc:creator>
  <cp:lastModifiedBy>Cyber World</cp:lastModifiedBy>
  <cp:revision>16</cp:revision>
  <cp:lastPrinted>2021-02-11T04:46:00Z</cp:lastPrinted>
  <dcterms:created xsi:type="dcterms:W3CDTF">2021-02-25T17:17:00Z</dcterms:created>
  <dcterms:modified xsi:type="dcterms:W3CDTF">2021-10-13T18:44:00Z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31C97CA3AA524E4CB28EE716D45D2155</vt:lpwstr>
  </property>
  <property fmtid="{D5CDD505-2E9C-101B-9397-08002B2CF9AE}" pid="3" name="KSOProductBuildVer">
    <vt:lpwstr>1033-11.2.0.10323</vt:lpwstr>
  </property>
</Properties>
</file>